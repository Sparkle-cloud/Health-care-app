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4E697" w14:textId="7A478E8A" w:rsidR="00A9204E" w:rsidRDefault="00861384" w:rsidP="00861384">
      <w:pPr>
        <w:pStyle w:val="Title"/>
        <w:jc w:val="center"/>
        <w:rPr>
          <w:b/>
          <w:bCs/>
          <w:i/>
          <w:iCs/>
          <w:u w:val="single"/>
        </w:rPr>
      </w:pPr>
      <w:r w:rsidRPr="00861384">
        <w:rPr>
          <w:b/>
          <w:bCs/>
          <w:u w:val="single"/>
        </w:rPr>
        <w:t>SYMED-</w:t>
      </w:r>
      <w:r w:rsidRPr="00861384">
        <w:rPr>
          <w:b/>
          <w:bCs/>
          <w:i/>
          <w:iCs/>
          <w:u w:val="single"/>
        </w:rPr>
        <w:t>the Health Assistant</w:t>
      </w:r>
    </w:p>
    <w:p w14:paraId="26343115" w14:textId="3B4BAA4D" w:rsidR="00861384" w:rsidRDefault="00861384" w:rsidP="00861384"/>
    <w:p w14:paraId="60D1243D" w14:textId="2328382D" w:rsidR="00861384" w:rsidRDefault="00FA6818" w:rsidP="00861384">
      <w:pPr>
        <w:pStyle w:val="Heading1"/>
        <w:rPr>
          <w:b/>
          <w:bCs/>
        </w:rPr>
      </w:pPr>
      <w:r w:rsidRPr="00FA6818">
        <w:rPr>
          <w:b/>
          <w:bCs/>
          <w:sz w:val="40"/>
          <w:szCs w:val="40"/>
          <w:u w:val="single"/>
        </w:rPr>
        <w:t>App Description</w:t>
      </w:r>
      <w:r>
        <w:rPr>
          <w:b/>
          <w:bCs/>
        </w:rPr>
        <w:t>:</w:t>
      </w:r>
    </w:p>
    <w:p w14:paraId="58FFEA44" w14:textId="6CCB1D53" w:rsidR="00FA6818" w:rsidRDefault="00FA6818" w:rsidP="00FA6818"/>
    <w:p w14:paraId="4730E533" w14:textId="2CD51B79" w:rsidR="00FA6818" w:rsidRDefault="00FA6818" w:rsidP="00FA6818">
      <w:pPr>
        <w:rPr>
          <w:sz w:val="36"/>
          <w:szCs w:val="36"/>
        </w:rPr>
      </w:pPr>
      <w:r w:rsidRPr="00FA6818">
        <w:rPr>
          <w:sz w:val="36"/>
          <w:szCs w:val="36"/>
        </w:rPr>
        <w:t>Symed</w:t>
      </w:r>
      <w:r>
        <w:rPr>
          <w:sz w:val="36"/>
          <w:szCs w:val="36"/>
        </w:rPr>
        <w:t xml:space="preserve"> is a personal health care application that uses the cartoon Baymax from the Big Hero 6 as a virtual personal assistant. It asks the user about the emotion that currently precedes over them and tells them how to control the emotion. It acts as a virtual buddy and is also designed to act as a general physician that helps to cure simple symptoms such as cold, fever, cough, headache among few others. </w:t>
      </w:r>
    </w:p>
    <w:p w14:paraId="068BBED0" w14:textId="3A23DA79" w:rsidR="00FB2A27" w:rsidRDefault="00FB2A27" w:rsidP="00FA6818">
      <w:pPr>
        <w:rPr>
          <w:sz w:val="36"/>
          <w:szCs w:val="36"/>
        </w:rPr>
      </w:pPr>
    </w:p>
    <w:p w14:paraId="0C81348B" w14:textId="4CCEB624" w:rsidR="00FB2A27" w:rsidRDefault="00FB2A27" w:rsidP="00FB2A27">
      <w:pPr>
        <w:pStyle w:val="Heading1"/>
        <w:rPr>
          <w:b/>
          <w:bCs/>
          <w:sz w:val="40"/>
          <w:szCs w:val="40"/>
        </w:rPr>
      </w:pPr>
      <w:r w:rsidRPr="00FB2A27">
        <w:rPr>
          <w:b/>
          <w:bCs/>
          <w:sz w:val="40"/>
          <w:szCs w:val="40"/>
          <w:u w:val="single"/>
        </w:rPr>
        <w:t>Prerequisites</w:t>
      </w:r>
      <w:r>
        <w:rPr>
          <w:b/>
          <w:bCs/>
          <w:sz w:val="40"/>
          <w:szCs w:val="40"/>
        </w:rPr>
        <w:t>:</w:t>
      </w:r>
    </w:p>
    <w:p w14:paraId="312E6682" w14:textId="77600296" w:rsidR="00FB2A27" w:rsidRDefault="00FB2A27" w:rsidP="00FB2A27">
      <w:pPr>
        <w:rPr>
          <w:sz w:val="36"/>
          <w:szCs w:val="36"/>
        </w:rPr>
      </w:pPr>
    </w:p>
    <w:p w14:paraId="39501EF7" w14:textId="2E3BA605" w:rsidR="00FB2A27" w:rsidRPr="00FB2A27" w:rsidRDefault="007C3F03" w:rsidP="00FB2A27">
      <w:pPr>
        <w:rPr>
          <w:sz w:val="36"/>
          <w:szCs w:val="36"/>
        </w:rPr>
      </w:pPr>
      <w:r>
        <w:rPr>
          <w:sz w:val="36"/>
          <w:szCs w:val="36"/>
        </w:rPr>
        <w:t xml:space="preserve">One would require </w:t>
      </w:r>
      <w:r w:rsidR="00413EA1">
        <w:rPr>
          <w:sz w:val="36"/>
          <w:szCs w:val="36"/>
        </w:rPr>
        <w:t>B</w:t>
      </w:r>
      <w:r>
        <w:rPr>
          <w:sz w:val="36"/>
          <w:szCs w:val="36"/>
        </w:rPr>
        <w:t xml:space="preserve">asic </w:t>
      </w:r>
      <w:r w:rsidR="00413EA1">
        <w:rPr>
          <w:sz w:val="36"/>
          <w:szCs w:val="36"/>
        </w:rPr>
        <w:t>P</w:t>
      </w:r>
      <w:r>
        <w:rPr>
          <w:sz w:val="36"/>
          <w:szCs w:val="36"/>
        </w:rPr>
        <w:t xml:space="preserve">ython </w:t>
      </w:r>
      <w:r w:rsidR="00413EA1">
        <w:rPr>
          <w:sz w:val="36"/>
          <w:szCs w:val="36"/>
        </w:rPr>
        <w:t>P</w:t>
      </w:r>
      <w:r>
        <w:rPr>
          <w:sz w:val="36"/>
          <w:szCs w:val="36"/>
        </w:rPr>
        <w:t xml:space="preserve">rogramming </w:t>
      </w:r>
      <w:r w:rsidR="00413EA1">
        <w:rPr>
          <w:sz w:val="36"/>
          <w:szCs w:val="36"/>
        </w:rPr>
        <w:t>k</w:t>
      </w:r>
      <w:r>
        <w:rPr>
          <w:sz w:val="36"/>
          <w:szCs w:val="36"/>
        </w:rPr>
        <w:t>nowledge along with familiarity on using the PYSimpleGUI module. One must also require a basic knowledge in JavaScript and HTML</w:t>
      </w:r>
    </w:p>
    <w:p w14:paraId="35CB5945" w14:textId="552C8DEC" w:rsidR="00FB2A27" w:rsidRDefault="00FB2A27" w:rsidP="00FA6818">
      <w:pPr>
        <w:rPr>
          <w:sz w:val="36"/>
          <w:szCs w:val="36"/>
        </w:rPr>
      </w:pPr>
    </w:p>
    <w:p w14:paraId="294D791E" w14:textId="45D278CE" w:rsidR="00FB2A27" w:rsidRDefault="00FB2A27" w:rsidP="00FB2A27">
      <w:pPr>
        <w:pStyle w:val="Heading1"/>
        <w:rPr>
          <w:b/>
          <w:bCs/>
          <w:sz w:val="40"/>
          <w:szCs w:val="40"/>
        </w:rPr>
      </w:pPr>
      <w:r w:rsidRPr="00FB2A27">
        <w:rPr>
          <w:b/>
          <w:bCs/>
          <w:sz w:val="40"/>
          <w:szCs w:val="40"/>
          <w:u w:val="single"/>
        </w:rPr>
        <w:t>Requirements</w:t>
      </w:r>
      <w:r>
        <w:rPr>
          <w:b/>
          <w:bCs/>
          <w:sz w:val="40"/>
          <w:szCs w:val="40"/>
        </w:rPr>
        <w:t>:</w:t>
      </w:r>
    </w:p>
    <w:p w14:paraId="367148CF" w14:textId="3302FC1A" w:rsidR="00FB2A27" w:rsidRDefault="00FB2A27" w:rsidP="00FB2A27"/>
    <w:p w14:paraId="148E2F30" w14:textId="3DFD76D8" w:rsidR="00FB2A27" w:rsidRDefault="00FB2A27" w:rsidP="00FB2A2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The computer should have Python 3.7 or above installed.</w:t>
      </w:r>
    </w:p>
    <w:p w14:paraId="3FC52213" w14:textId="22D7F2B3" w:rsidR="00FB2A27" w:rsidRDefault="00FB2A27" w:rsidP="00FB2A2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The following modules should be downloaded through the command prompt:</w:t>
      </w:r>
    </w:p>
    <w:p w14:paraId="51867526" w14:textId="32D21D5D" w:rsidR="00FB2A27" w:rsidRDefault="00FB2A27" w:rsidP="00FB2A2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The module PySimpleGUI should be downloaded using the code: pip install PyS</w:t>
      </w:r>
      <w:r w:rsidR="007C3F03">
        <w:rPr>
          <w:sz w:val="36"/>
          <w:szCs w:val="36"/>
        </w:rPr>
        <w:t>i</w:t>
      </w:r>
      <w:r>
        <w:rPr>
          <w:sz w:val="36"/>
          <w:szCs w:val="36"/>
        </w:rPr>
        <w:t>mpleGUI</w:t>
      </w:r>
    </w:p>
    <w:p w14:paraId="1C0BF303" w14:textId="54A8F0DD" w:rsidR="00FB2A27" w:rsidRDefault="00FB2A27" w:rsidP="00FB2A27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The module </w:t>
      </w:r>
      <w:r w:rsidR="007C3F03">
        <w:rPr>
          <w:sz w:val="36"/>
          <w:szCs w:val="36"/>
        </w:rPr>
        <w:t>playsound should be downloaded using the code: pip install playsound</w:t>
      </w:r>
    </w:p>
    <w:p w14:paraId="702D2D71" w14:textId="10353C1E" w:rsidR="007B050B" w:rsidRDefault="007B050B" w:rsidP="007B050B">
      <w:pPr>
        <w:pStyle w:val="ListParagraph"/>
        <w:rPr>
          <w:sz w:val="36"/>
          <w:szCs w:val="36"/>
        </w:rPr>
      </w:pPr>
    </w:p>
    <w:p w14:paraId="65500C4F" w14:textId="2C1FE6AF" w:rsidR="007B050B" w:rsidRDefault="007B050B" w:rsidP="007B050B">
      <w:pPr>
        <w:pStyle w:val="Heading1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Learning Outcomes:</w:t>
      </w:r>
    </w:p>
    <w:p w14:paraId="5EE189F6" w14:textId="0D7679A9" w:rsidR="007B050B" w:rsidRDefault="007B050B" w:rsidP="007B050B"/>
    <w:p w14:paraId="15261353" w14:textId="7A8D781A" w:rsidR="007B050B" w:rsidRDefault="007B050B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 xml:space="preserve"> Learnt how to use radio buttons on the PySimpleGUI</w:t>
      </w:r>
    </w:p>
    <w:p w14:paraId="43F14BB9" w14:textId="0DDE7D46" w:rsidR="007B050B" w:rsidRDefault="007B050B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Learnt to use the webbrowser module to launch an internet website.</w:t>
      </w:r>
    </w:p>
    <w:p w14:paraId="2B7892A4" w14:textId="7480C3AA" w:rsidR="007B050B" w:rsidRDefault="007B050B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Learnt to animate Gif’s using sg. Image in PySimpleGUI</w:t>
      </w:r>
    </w:p>
    <w:p w14:paraId="0ADF4CD8" w14:textId="514ED9D8" w:rsidR="0053412C" w:rsidRDefault="0053412C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Learnt how to call a python file inside a python file</w:t>
      </w:r>
      <w:r w:rsidR="00BE21DD">
        <w:rPr>
          <w:sz w:val="36"/>
          <w:szCs w:val="36"/>
        </w:rPr>
        <w:t>, use it as a function to implement it on demand, using exec(open()) command.</w:t>
      </w:r>
    </w:p>
    <w:p w14:paraId="5908250F" w14:textId="7D494C9C" w:rsidR="00BE21DD" w:rsidRDefault="00BE21DD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Used HTML pages for storing content, JavaScript and CSS for making audio</w:t>
      </w:r>
      <w:r w:rsidR="00A8061F">
        <w:rPr>
          <w:sz w:val="36"/>
          <w:szCs w:val="36"/>
        </w:rPr>
        <w:t xml:space="preserve"> and designing the webpage respectively.</w:t>
      </w:r>
    </w:p>
    <w:p w14:paraId="7A5E3438" w14:textId="202AC2D0" w:rsidR="00BE21DD" w:rsidRDefault="00BE21DD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Learnt to make quiz application that checks the user’s answers and prints out the scores in the end.</w:t>
      </w:r>
    </w:p>
    <w:p w14:paraId="23805BF6" w14:textId="75AB2B1C" w:rsidR="00BE21DD" w:rsidRDefault="00BE21DD" w:rsidP="007B050B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Learnt the file.write() function that writes the code in another text file. Even the datetime.date.now which gives the current date and for time X.strftime was used.</w:t>
      </w:r>
    </w:p>
    <w:p w14:paraId="4517CF86" w14:textId="622309E7" w:rsidR="00710149" w:rsidRDefault="00AD124E" w:rsidP="00710149">
      <w:pPr>
        <w:pStyle w:val="Heading1"/>
        <w:rPr>
          <w:b/>
          <w:bCs/>
          <w:sz w:val="40"/>
          <w:szCs w:val="40"/>
          <w:u w:val="single"/>
        </w:rPr>
      </w:pPr>
      <w:r w:rsidRPr="00AD124E">
        <w:rPr>
          <w:b/>
          <w:bCs/>
          <w:sz w:val="40"/>
          <w:szCs w:val="40"/>
          <w:u w:val="single"/>
        </w:rPr>
        <w:t>Modules, Function &amp; Parameters</w:t>
      </w:r>
      <w:r>
        <w:rPr>
          <w:b/>
          <w:bCs/>
          <w:sz w:val="40"/>
          <w:szCs w:val="40"/>
          <w:u w:val="single"/>
        </w:rPr>
        <w:t>:</w:t>
      </w:r>
    </w:p>
    <w:p w14:paraId="753FD1BC" w14:textId="2C5E0BF0" w:rsidR="00AD124E" w:rsidRDefault="00AD124E" w:rsidP="00AD124E"/>
    <w:p w14:paraId="2EFCCCBB" w14:textId="50150DBB" w:rsidR="00AD124E" w:rsidRDefault="00AD124E" w:rsidP="00AD124E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 xml:space="preserve"> PySimpleGUI-</w:t>
      </w:r>
    </w:p>
    <w:p w14:paraId="52BCA13D" w14:textId="66435684" w:rsidR="00AD124E" w:rsidRDefault="00AD124E" w:rsidP="00AD124E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theme- it is used to add customized color as background for all the windows. It has been set as Material1 which gives a sky-blue color.</w:t>
      </w:r>
    </w:p>
    <w:p w14:paraId="60C4C614" w14:textId="4B55CF9E" w:rsidR="0010411B" w:rsidRPr="0010411B" w:rsidRDefault="00AD124E" w:rsidP="0010411B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Image-It is used to add images into the window.</w:t>
      </w:r>
    </w:p>
    <w:p w14:paraId="024D3E54" w14:textId="18CF24CD" w:rsidR="00AD124E" w:rsidRDefault="00AD124E" w:rsidP="00AD124E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Key- It is used as a uniquely identifiable character that is used to search the following element.</w:t>
      </w:r>
    </w:p>
    <w:p w14:paraId="5DC38FC2" w14:textId="190407D5" w:rsidR="00AD124E" w:rsidRDefault="00AD124E" w:rsidP="00AD124E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Size- it is used to specify the size of the image in pixels</w:t>
      </w:r>
    </w:p>
    <w:p w14:paraId="566EF29F" w14:textId="6D92BEBC" w:rsidR="0010411B" w:rsidRDefault="00AD124E" w:rsidP="0010411B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Tooltip-it has been used to type introductory message for the user.</w:t>
      </w:r>
    </w:p>
    <w:p w14:paraId="31AC1906" w14:textId="342320F4" w:rsidR="0010411B" w:rsidRDefault="0010411B" w:rsidP="0010411B">
      <w:pPr>
        <w:pStyle w:val="ListParagraph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Window-It is used to create the window</w:t>
      </w:r>
    </w:p>
    <w:p w14:paraId="42B3FC9E" w14:textId="08961BAB" w:rsidR="0010411B" w:rsidRDefault="001C0161" w:rsidP="0010411B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Read-it is used to read the code for the window and run it. The parameter timeout has been added to help in the updating the window for equal intervals of time.</w:t>
      </w:r>
    </w:p>
    <w:p w14:paraId="01B02DB1" w14:textId="62501027" w:rsidR="001C0161" w:rsidRDefault="001C0161" w:rsidP="0010411B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FindElement- it is used to specifically find the element in the code using its uniquely identifiable key.</w:t>
      </w:r>
    </w:p>
    <w:p w14:paraId="34889783" w14:textId="3DBBB8FE" w:rsidR="001C0161" w:rsidRDefault="001C0161" w:rsidP="001C0161">
      <w:pPr>
        <w:pStyle w:val="ListParagraph"/>
        <w:numPr>
          <w:ilvl w:val="0"/>
          <w:numId w:val="39"/>
        </w:numPr>
        <w:jc w:val="both"/>
        <w:rPr>
          <w:sz w:val="36"/>
          <w:szCs w:val="36"/>
        </w:rPr>
      </w:pPr>
      <w:r>
        <w:rPr>
          <w:sz w:val="36"/>
          <w:szCs w:val="36"/>
        </w:rPr>
        <w:t>UpdateAnimation-it is used to update the window and give the animation. The speed of the animation can be controlled using the parameter time_between_frames</w:t>
      </w:r>
    </w:p>
    <w:p w14:paraId="0B3E370E" w14:textId="7405D257" w:rsidR="001C0161" w:rsidRDefault="001C0161" w:rsidP="001C0161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Finalize- this is used to call out a second window in case of an on cl</w:t>
      </w:r>
      <w:r w:rsidRPr="001C0161">
        <w:rPr>
          <w:sz w:val="36"/>
          <w:szCs w:val="36"/>
        </w:rPr>
        <w:t>ick event</w:t>
      </w:r>
      <w:r>
        <w:rPr>
          <w:sz w:val="36"/>
          <w:szCs w:val="36"/>
        </w:rPr>
        <w:t>.</w:t>
      </w:r>
    </w:p>
    <w:p w14:paraId="0627B32E" w14:textId="5AC9FA6C" w:rsidR="001C0161" w:rsidRDefault="00545F89" w:rsidP="00545F89">
      <w:pPr>
        <w:pStyle w:val="ListParagraph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Text- it is used to present text to the users in the window.</w:t>
      </w:r>
    </w:p>
    <w:p w14:paraId="1198EEEF" w14:textId="1EC2D640" w:rsidR="00545F89" w:rsidRDefault="00545F89" w:rsidP="00545F89">
      <w:pPr>
        <w:pStyle w:val="ListParagraph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Radio buttons-</w:t>
      </w:r>
    </w:p>
    <w:p w14:paraId="6F97CD82" w14:textId="6D5FFC37" w:rsidR="00545F89" w:rsidRDefault="00545F89" w:rsidP="00545F89">
      <w:pPr>
        <w:pStyle w:val="ListParagraph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Key- It is used as a uniquely identifiable character that is used to search the following element.</w:t>
      </w:r>
    </w:p>
    <w:p w14:paraId="07913E87" w14:textId="2FEA8BBC" w:rsidR="007C3F03" w:rsidRDefault="00545F89" w:rsidP="00545F89">
      <w:pPr>
        <w:pStyle w:val="ListParagraph"/>
        <w:numPr>
          <w:ilvl w:val="0"/>
          <w:numId w:val="40"/>
        </w:numPr>
        <w:rPr>
          <w:sz w:val="36"/>
          <w:szCs w:val="36"/>
        </w:rPr>
      </w:pPr>
      <w:r>
        <w:rPr>
          <w:sz w:val="36"/>
          <w:szCs w:val="36"/>
        </w:rPr>
        <w:t>Enable events- it is used to enable events that can be linked with other codes to enable continuity in the code. It accepts only Boolean values</w:t>
      </w:r>
    </w:p>
    <w:p w14:paraId="483BBBFF" w14:textId="5340E087" w:rsidR="00545F89" w:rsidRDefault="00545F89" w:rsidP="00545F89">
      <w:pPr>
        <w:pStyle w:val="ListParagraph"/>
        <w:numPr>
          <w:ilvl w:val="0"/>
          <w:numId w:val="41"/>
        </w:numPr>
        <w:rPr>
          <w:sz w:val="36"/>
          <w:szCs w:val="36"/>
        </w:rPr>
      </w:pPr>
      <w:r>
        <w:rPr>
          <w:sz w:val="36"/>
          <w:szCs w:val="36"/>
        </w:rPr>
        <w:t>Buttons-</w:t>
      </w:r>
    </w:p>
    <w:p w14:paraId="7AF28164" w14:textId="6EB710F7" w:rsidR="00545F89" w:rsidRDefault="00545F89" w:rsidP="00545F89">
      <w:pPr>
        <w:pStyle w:val="ListParagraph"/>
        <w:numPr>
          <w:ilvl w:val="0"/>
          <w:numId w:val="42"/>
        </w:numPr>
        <w:rPr>
          <w:sz w:val="36"/>
          <w:szCs w:val="36"/>
        </w:rPr>
      </w:pPr>
      <w:r>
        <w:rPr>
          <w:sz w:val="36"/>
          <w:szCs w:val="36"/>
        </w:rPr>
        <w:t>Key-</w:t>
      </w:r>
      <w:r w:rsidRPr="00545F89">
        <w:rPr>
          <w:sz w:val="36"/>
          <w:szCs w:val="36"/>
        </w:rPr>
        <w:t xml:space="preserve"> </w:t>
      </w:r>
      <w:r>
        <w:rPr>
          <w:sz w:val="36"/>
          <w:szCs w:val="36"/>
        </w:rPr>
        <w:t>It is used as a uniquely identifiable character that is used to search the following element.</w:t>
      </w:r>
    </w:p>
    <w:p w14:paraId="752027BC" w14:textId="77777777" w:rsidR="00545F89" w:rsidRDefault="00545F89" w:rsidP="00545F89">
      <w:pPr>
        <w:pStyle w:val="ListParagraph"/>
        <w:numPr>
          <w:ilvl w:val="0"/>
          <w:numId w:val="42"/>
        </w:numPr>
        <w:rPr>
          <w:sz w:val="36"/>
          <w:szCs w:val="36"/>
        </w:rPr>
      </w:pPr>
      <w:r>
        <w:rPr>
          <w:sz w:val="36"/>
          <w:szCs w:val="36"/>
        </w:rPr>
        <w:t xml:space="preserve">Enable events- it is used to enable events that can be linked with other </w:t>
      </w:r>
      <w:r>
        <w:rPr>
          <w:sz w:val="36"/>
          <w:szCs w:val="36"/>
        </w:rPr>
        <w:lastRenderedPageBreak/>
        <w:t>codes to enable continuity in the code. It accepts only Boolean values</w:t>
      </w:r>
    </w:p>
    <w:p w14:paraId="7D821ECA" w14:textId="1B014611" w:rsidR="00705143" w:rsidRPr="00705143" w:rsidRDefault="00545F89" w:rsidP="00705143">
      <w:pPr>
        <w:pStyle w:val="ListParagraph"/>
        <w:numPr>
          <w:ilvl w:val="0"/>
          <w:numId w:val="42"/>
        </w:numPr>
        <w:rPr>
          <w:sz w:val="36"/>
          <w:szCs w:val="36"/>
        </w:rPr>
      </w:pPr>
      <w:r>
        <w:rPr>
          <w:sz w:val="36"/>
          <w:szCs w:val="36"/>
        </w:rPr>
        <w:t xml:space="preserve">Button color- it is used to change the button color from one to another. It needs two have two parameters in order to work properly one is the color that is currently </w:t>
      </w:r>
      <w:r w:rsidR="00705143">
        <w:rPr>
          <w:sz w:val="36"/>
          <w:szCs w:val="36"/>
        </w:rPr>
        <w:t>in the button and the other is the color you want in the button.</w:t>
      </w:r>
    </w:p>
    <w:p w14:paraId="0D781817" w14:textId="187C71BF" w:rsidR="00545F89" w:rsidRDefault="00705143" w:rsidP="0053412C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Playsound-It is used to play audio files of .mp3 and .wav files. it has only one parameter. The file path needs to entered in order to play the audio.</w:t>
      </w:r>
    </w:p>
    <w:p w14:paraId="1F44C6DA" w14:textId="56F269D2" w:rsidR="00705143" w:rsidRDefault="00705143" w:rsidP="0053412C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Webbrowser- it is used to open a website using URL in python.</w:t>
      </w:r>
    </w:p>
    <w:p w14:paraId="2CD278DA" w14:textId="56F79E4D" w:rsidR="00705143" w:rsidRDefault="00705143" w:rsidP="00705143">
      <w:pPr>
        <w:pStyle w:val="ListParagraph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 xml:space="preserve">New- it is a parameter used to decide if the website will open in the same </w:t>
      </w:r>
      <w:r w:rsidR="0053412C">
        <w:rPr>
          <w:sz w:val="36"/>
          <w:szCs w:val="36"/>
        </w:rPr>
        <w:t>browser or will take a different browser on every click event. The new has been set to new=2 i.e., it will take different browser on every on click event. If this is not needed, simply go with new=0.</w:t>
      </w:r>
    </w:p>
    <w:p w14:paraId="67F5FDFC" w14:textId="68FEB42B" w:rsidR="0053412C" w:rsidRDefault="0053412C" w:rsidP="00705143">
      <w:pPr>
        <w:pStyle w:val="ListParagraph"/>
        <w:numPr>
          <w:ilvl w:val="0"/>
          <w:numId w:val="43"/>
        </w:numPr>
        <w:rPr>
          <w:sz w:val="36"/>
          <w:szCs w:val="36"/>
        </w:rPr>
      </w:pPr>
      <w:r>
        <w:rPr>
          <w:sz w:val="36"/>
          <w:szCs w:val="36"/>
        </w:rPr>
        <w:t>Open-it is used to run and open the URL code. It takes two parameters. One is the URL and the other is new.</w:t>
      </w:r>
    </w:p>
    <w:p w14:paraId="694F154D" w14:textId="77777777" w:rsidR="0053412C" w:rsidRPr="00545F89" w:rsidRDefault="0053412C" w:rsidP="0053412C">
      <w:pPr>
        <w:pStyle w:val="ListParagraph"/>
        <w:ind w:left="3480"/>
        <w:rPr>
          <w:sz w:val="36"/>
          <w:szCs w:val="36"/>
        </w:rPr>
      </w:pPr>
    </w:p>
    <w:p w14:paraId="47A81F13" w14:textId="69BECBA1" w:rsidR="007C3F03" w:rsidRDefault="007C3F03" w:rsidP="007C3F03">
      <w:pPr>
        <w:pStyle w:val="Heading1"/>
        <w:rPr>
          <w:b/>
          <w:bCs/>
          <w:sz w:val="40"/>
          <w:szCs w:val="40"/>
          <w:u w:val="single"/>
        </w:rPr>
      </w:pPr>
      <w:r w:rsidRPr="007C3F03">
        <w:rPr>
          <w:b/>
          <w:bCs/>
          <w:sz w:val="40"/>
          <w:szCs w:val="40"/>
          <w:u w:val="single"/>
        </w:rPr>
        <w:t>Q &amp;A</w:t>
      </w:r>
      <w:r>
        <w:rPr>
          <w:b/>
          <w:bCs/>
          <w:sz w:val="40"/>
          <w:szCs w:val="40"/>
          <w:u w:val="single"/>
        </w:rPr>
        <w:t>:</w:t>
      </w:r>
    </w:p>
    <w:p w14:paraId="5796BF78" w14:textId="4D3C5295" w:rsidR="007C3F03" w:rsidRDefault="007C3F03" w:rsidP="007C3F03"/>
    <w:p w14:paraId="1E38FEDD" w14:textId="352D8089" w:rsidR="007C3F03" w:rsidRDefault="007C3F03" w:rsidP="007C3F03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What are the problems faced while coding the front end</w:t>
      </w:r>
      <w:r w:rsidR="00BE21DD">
        <w:rPr>
          <w:sz w:val="36"/>
          <w:szCs w:val="36"/>
        </w:rPr>
        <w:t xml:space="preserve">/back end </w:t>
      </w:r>
      <w:r>
        <w:rPr>
          <w:sz w:val="36"/>
          <w:szCs w:val="36"/>
        </w:rPr>
        <w:t>and any specific codes to avoid</w:t>
      </w:r>
      <w:r w:rsidR="007B050B">
        <w:rPr>
          <w:sz w:val="36"/>
          <w:szCs w:val="36"/>
        </w:rPr>
        <w:t>/use</w:t>
      </w:r>
      <w:r>
        <w:rPr>
          <w:sz w:val="36"/>
          <w:szCs w:val="36"/>
        </w:rPr>
        <w:t xml:space="preserve"> while improvising the code?</w:t>
      </w:r>
    </w:p>
    <w:p w14:paraId="0E2057FB" w14:textId="09DBEC0A" w:rsidR="007C3F03" w:rsidRDefault="007C3F03" w:rsidP="007C3F03">
      <w:pPr>
        <w:pStyle w:val="ListParagraph"/>
        <w:rPr>
          <w:sz w:val="36"/>
          <w:szCs w:val="36"/>
        </w:rPr>
      </w:pPr>
    </w:p>
    <w:p w14:paraId="54FAE36B" w14:textId="1F3451A9" w:rsidR="007C3F03" w:rsidRDefault="007C3F03" w:rsidP="007C3F0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problems that were faced while coding the front end</w:t>
      </w:r>
      <w:r w:rsidR="00BE21DD">
        <w:rPr>
          <w:sz w:val="36"/>
          <w:szCs w:val="36"/>
        </w:rPr>
        <w:t>/back end</w:t>
      </w:r>
      <w:r>
        <w:rPr>
          <w:sz w:val="36"/>
          <w:szCs w:val="36"/>
        </w:rPr>
        <w:t xml:space="preserve"> is as follows:</w:t>
      </w:r>
    </w:p>
    <w:p w14:paraId="5B1717C0" w14:textId="469DBD70" w:rsidR="007C3F03" w:rsidRDefault="000C2430" w:rsidP="007C3F03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Was unable to animate the GIF using popup. Animated as the it would lead to a high CPU usage for GIF of larger size and would thus slow down the computer. Solution- Use sg. Image to show the GIF and animate using UpdateAnimation. </w:t>
      </w:r>
    </w:p>
    <w:p w14:paraId="27726B6E" w14:textId="1C47215D" w:rsidR="007B5291" w:rsidRDefault="007B5291" w:rsidP="007B5291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Was not able to pause or stop the audio on click. Solution- You could use pypat module instead of playsound module.</w:t>
      </w:r>
    </w:p>
    <w:p w14:paraId="6FD79C49" w14:textId="2DA8CDD4" w:rsidR="007B5291" w:rsidRDefault="007B5291" w:rsidP="007B5291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Error due to the exit button</w:t>
      </w:r>
      <w:r w:rsidR="007B050B">
        <w:rPr>
          <w:sz w:val="36"/>
          <w:szCs w:val="36"/>
        </w:rPr>
        <w:t xml:space="preserve"> that said “You are trying to open a closed file”.</w:t>
      </w:r>
      <w:r w:rsidR="0053412C">
        <w:rPr>
          <w:sz w:val="36"/>
          <w:szCs w:val="36"/>
        </w:rPr>
        <w:t xml:space="preserve"> </w:t>
      </w:r>
      <w:r w:rsidR="007B050B">
        <w:rPr>
          <w:sz w:val="36"/>
          <w:szCs w:val="36"/>
        </w:rPr>
        <w:t>Solution-Set a flag element to true where the window.read() is done,</w:t>
      </w:r>
      <w:r w:rsidR="0053412C">
        <w:rPr>
          <w:sz w:val="36"/>
          <w:szCs w:val="36"/>
        </w:rPr>
        <w:t xml:space="preserve"> </w:t>
      </w:r>
      <w:r w:rsidR="007B050B">
        <w:rPr>
          <w:sz w:val="36"/>
          <w:szCs w:val="36"/>
        </w:rPr>
        <w:t>initially then changed it to false when the exit button is pressed.</w:t>
      </w:r>
    </w:p>
    <w:p w14:paraId="3FED117C" w14:textId="0A98883C" w:rsidR="00BE21DD" w:rsidRPr="007B5291" w:rsidRDefault="00BE21DD" w:rsidP="007B5291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Name is not defined error</w:t>
      </w:r>
      <w:r w:rsidR="009F1408">
        <w:rPr>
          <w:sz w:val="36"/>
          <w:szCs w:val="36"/>
        </w:rPr>
        <w:t xml:space="preserve"> </w:t>
      </w:r>
      <w:r>
        <w:rPr>
          <w:sz w:val="36"/>
          <w:szCs w:val="36"/>
        </w:rPr>
        <w:t>(because we called a function before declaration). Solution- First define a functio</w:t>
      </w:r>
      <w:r w:rsidR="009F1408">
        <w:rPr>
          <w:sz w:val="36"/>
          <w:szCs w:val="36"/>
        </w:rPr>
        <w:t>n, before calling it.</w:t>
      </w:r>
    </w:p>
    <w:p w14:paraId="59F751A1" w14:textId="77777777" w:rsidR="007C3F03" w:rsidRPr="00FB2A27" w:rsidRDefault="007C3F03" w:rsidP="007C3F03">
      <w:pPr>
        <w:pStyle w:val="ListParagraph"/>
        <w:rPr>
          <w:sz w:val="36"/>
          <w:szCs w:val="36"/>
        </w:rPr>
      </w:pPr>
    </w:p>
    <w:p w14:paraId="3C7CFB5D" w14:textId="21C4055D" w:rsidR="00FB2A27" w:rsidRDefault="00FB2A27" w:rsidP="00FA6818">
      <w:pPr>
        <w:rPr>
          <w:sz w:val="36"/>
          <w:szCs w:val="36"/>
        </w:rPr>
      </w:pPr>
    </w:p>
    <w:p w14:paraId="780E8DCF" w14:textId="3CA4BF48" w:rsidR="00FB2A27" w:rsidRDefault="00413EA1" w:rsidP="00413EA1">
      <w:pPr>
        <w:pStyle w:val="Heading1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References:</w:t>
      </w:r>
    </w:p>
    <w:p w14:paraId="174AF624" w14:textId="31D17368" w:rsidR="00413EA1" w:rsidRDefault="00413EA1" w:rsidP="00413EA1"/>
    <w:p w14:paraId="4B453CB0" w14:textId="625F8890" w:rsidR="00413EA1" w:rsidRDefault="00413EA1" w:rsidP="00413EA1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 xml:space="preserve"> Cookbook-PySimpleGUI</w:t>
      </w:r>
    </w:p>
    <w:p w14:paraId="63DD2F10" w14:textId="08A46ED6" w:rsidR="00413EA1" w:rsidRPr="00413EA1" w:rsidRDefault="00413EA1" w:rsidP="00413EA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Link-</w:t>
      </w:r>
      <w:r w:rsidRPr="00413EA1">
        <w:rPr>
          <w:sz w:val="36"/>
          <w:szCs w:val="36"/>
        </w:rPr>
        <w:t>https://pysimplegui.readthedocs.io/en/latest/cookbook/</w:t>
      </w:r>
    </w:p>
    <w:p w14:paraId="31B79D95" w14:textId="77777777" w:rsidR="00FA6818" w:rsidRPr="00FA6818" w:rsidRDefault="00FA6818" w:rsidP="00FA6818">
      <w:pPr>
        <w:rPr>
          <w:sz w:val="28"/>
          <w:szCs w:val="28"/>
        </w:rPr>
      </w:pPr>
    </w:p>
    <w:p w14:paraId="27C77B1E" w14:textId="2ACB06C4" w:rsidR="00FA6818" w:rsidRDefault="00FA6818" w:rsidP="00FA6818"/>
    <w:p w14:paraId="49CF5103" w14:textId="05FFDA6D" w:rsidR="00FA6818" w:rsidRDefault="00413EA1" w:rsidP="00413EA1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Pr="00413EA1">
        <w:rPr>
          <w:sz w:val="36"/>
          <w:szCs w:val="36"/>
        </w:rPr>
        <w:t>Animate</w:t>
      </w:r>
      <w:r>
        <w:rPr>
          <w:sz w:val="36"/>
          <w:szCs w:val="36"/>
        </w:rPr>
        <w:t xml:space="preserve"> GIF-Stack Overflow</w:t>
      </w:r>
    </w:p>
    <w:p w14:paraId="38723FAD" w14:textId="12A20582" w:rsidR="00413EA1" w:rsidRPr="00413EA1" w:rsidRDefault="00413EA1" w:rsidP="00413EA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Link-</w:t>
      </w:r>
      <w:r w:rsidRPr="00413EA1">
        <w:rPr>
          <w:sz w:val="36"/>
          <w:szCs w:val="36"/>
        </w:rPr>
        <w:t>https://stackoverflow.com/questions/61802250/pysimplegui-animate-a-gif-in-window</w:t>
      </w:r>
    </w:p>
    <w:p w14:paraId="4188DA4C" w14:textId="3A2B6290" w:rsidR="00861384" w:rsidRDefault="00861384" w:rsidP="00861384"/>
    <w:p w14:paraId="2D70F6B2" w14:textId="61B4CFF9" w:rsidR="00861384" w:rsidRDefault="00861384" w:rsidP="00861384"/>
    <w:p w14:paraId="709B5DF8" w14:textId="030A4221" w:rsidR="00861384" w:rsidRPr="00710149" w:rsidRDefault="00710149" w:rsidP="00710149">
      <w:pPr>
        <w:pStyle w:val="ListParagraph"/>
        <w:numPr>
          <w:ilvl w:val="0"/>
          <w:numId w:val="28"/>
        </w:numPr>
      </w:pPr>
      <w:r>
        <w:rPr>
          <w:sz w:val="36"/>
          <w:szCs w:val="36"/>
        </w:rPr>
        <w:t>Playsound – RealPython1</w:t>
      </w:r>
    </w:p>
    <w:p w14:paraId="520BB138" w14:textId="6477A4A2" w:rsidR="00710149" w:rsidRDefault="00710149" w:rsidP="007101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Link-</w:t>
      </w:r>
      <w:r w:rsidRPr="00710149">
        <w:rPr>
          <w:sz w:val="36"/>
          <w:szCs w:val="36"/>
        </w:rPr>
        <w:t>https://realpython.com/playing-and-recording-sound-python/#:~:text=Playing%20Audio%20Files,-Below%2C%20you'll&amp;text=python%2Dsounddevice%20and%20pyaudio%20provide,a%20few%20lines%20of%20code.</w:t>
      </w:r>
    </w:p>
    <w:p w14:paraId="4D573969" w14:textId="728B2D3A" w:rsidR="00710149" w:rsidRDefault="00710149" w:rsidP="00710149"/>
    <w:p w14:paraId="605305ED" w14:textId="6C174F9A" w:rsidR="00710149" w:rsidRDefault="00710149" w:rsidP="00710149"/>
    <w:p w14:paraId="5555C679" w14:textId="19FC670E" w:rsidR="00710149" w:rsidRPr="00710149" w:rsidRDefault="00710149" w:rsidP="00710149">
      <w:pPr>
        <w:pStyle w:val="ListParagraph"/>
        <w:numPr>
          <w:ilvl w:val="0"/>
          <w:numId w:val="28"/>
        </w:numPr>
      </w:pPr>
      <w:r>
        <w:t xml:space="preserve"> </w:t>
      </w:r>
      <w:r>
        <w:rPr>
          <w:sz w:val="36"/>
          <w:szCs w:val="36"/>
        </w:rPr>
        <w:t>Playsound installation guide – PyPI</w:t>
      </w:r>
    </w:p>
    <w:p w14:paraId="008469D6" w14:textId="1D651A0D" w:rsidR="00710149" w:rsidRDefault="00710149" w:rsidP="007101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Link-</w:t>
      </w:r>
      <w:r w:rsidRPr="00710149">
        <w:rPr>
          <w:sz w:val="36"/>
          <w:szCs w:val="36"/>
        </w:rPr>
        <w:t>https://pypi.org/project/playsound/</w:t>
      </w:r>
    </w:p>
    <w:p w14:paraId="4AA52BFB" w14:textId="77777777" w:rsidR="00710149" w:rsidRPr="00710149" w:rsidRDefault="00710149" w:rsidP="00710149">
      <w:pPr>
        <w:pStyle w:val="ListParagraph"/>
      </w:pPr>
    </w:p>
    <w:sectPr w:rsidR="00710149" w:rsidRPr="00710149" w:rsidSect="00413E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521DEB"/>
    <w:multiLevelType w:val="hybridMultilevel"/>
    <w:tmpl w:val="01B8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E0FBC"/>
    <w:multiLevelType w:val="hybridMultilevel"/>
    <w:tmpl w:val="A5C02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1B293F"/>
    <w:multiLevelType w:val="hybridMultilevel"/>
    <w:tmpl w:val="21CE50B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0F23639D"/>
    <w:multiLevelType w:val="hybridMultilevel"/>
    <w:tmpl w:val="567C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A92D20"/>
    <w:multiLevelType w:val="hybridMultilevel"/>
    <w:tmpl w:val="A4B2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7372C"/>
    <w:multiLevelType w:val="hybridMultilevel"/>
    <w:tmpl w:val="9BE88A5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05B2B9D"/>
    <w:multiLevelType w:val="hybridMultilevel"/>
    <w:tmpl w:val="38F4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3F3AD4"/>
    <w:multiLevelType w:val="hybridMultilevel"/>
    <w:tmpl w:val="15B0582C"/>
    <w:lvl w:ilvl="0" w:tplc="04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CD55C47"/>
    <w:multiLevelType w:val="hybridMultilevel"/>
    <w:tmpl w:val="921234F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8" w15:restartNumberingAfterBreak="0">
    <w:nsid w:val="5797009E"/>
    <w:multiLevelType w:val="hybridMultilevel"/>
    <w:tmpl w:val="AECEABC0"/>
    <w:lvl w:ilvl="0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5E24D2D"/>
    <w:multiLevelType w:val="hybridMultilevel"/>
    <w:tmpl w:val="FA4035D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2" w15:restartNumberingAfterBreak="0">
    <w:nsid w:val="65EA20D4"/>
    <w:multiLevelType w:val="hybridMultilevel"/>
    <w:tmpl w:val="6318E9B4"/>
    <w:lvl w:ilvl="0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3" w15:restartNumberingAfterBreak="0">
    <w:nsid w:val="66C73749"/>
    <w:multiLevelType w:val="hybridMultilevel"/>
    <w:tmpl w:val="652E17AE"/>
    <w:lvl w:ilvl="0" w:tplc="E424D1D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81068F"/>
    <w:multiLevelType w:val="hybridMultilevel"/>
    <w:tmpl w:val="76C25834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6" w15:restartNumberingAfterBreak="0">
    <w:nsid w:val="6FE85CBC"/>
    <w:multiLevelType w:val="hybridMultilevel"/>
    <w:tmpl w:val="B10A5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FF1FC2"/>
    <w:multiLevelType w:val="hybridMultilevel"/>
    <w:tmpl w:val="26C82A4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8" w15:restartNumberingAfterBreak="0">
    <w:nsid w:val="730265D2"/>
    <w:multiLevelType w:val="hybridMultilevel"/>
    <w:tmpl w:val="FE2A5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505D4"/>
    <w:multiLevelType w:val="hybridMultilevel"/>
    <w:tmpl w:val="6632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E171F"/>
    <w:multiLevelType w:val="hybridMultilevel"/>
    <w:tmpl w:val="8A3808C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FCF6F14"/>
    <w:multiLevelType w:val="hybridMultilevel"/>
    <w:tmpl w:val="77CA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34"/>
  </w:num>
  <w:num w:numId="5">
    <w:abstractNumId w:val="17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30"/>
  </w:num>
  <w:num w:numId="21">
    <w:abstractNumId w:val="24"/>
  </w:num>
  <w:num w:numId="22">
    <w:abstractNumId w:val="13"/>
  </w:num>
  <w:num w:numId="23">
    <w:abstractNumId w:val="41"/>
  </w:num>
  <w:num w:numId="24">
    <w:abstractNumId w:val="38"/>
  </w:num>
  <w:num w:numId="25">
    <w:abstractNumId w:val="42"/>
  </w:num>
  <w:num w:numId="26">
    <w:abstractNumId w:val="36"/>
  </w:num>
  <w:num w:numId="27">
    <w:abstractNumId w:val="11"/>
  </w:num>
  <w:num w:numId="28">
    <w:abstractNumId w:val="33"/>
  </w:num>
  <w:num w:numId="29">
    <w:abstractNumId w:val="23"/>
  </w:num>
  <w:num w:numId="30">
    <w:abstractNumId w:val="16"/>
  </w:num>
  <w:num w:numId="31">
    <w:abstractNumId w:val="12"/>
  </w:num>
  <w:num w:numId="32">
    <w:abstractNumId w:val="32"/>
  </w:num>
  <w:num w:numId="33">
    <w:abstractNumId w:val="37"/>
  </w:num>
  <w:num w:numId="34">
    <w:abstractNumId w:val="39"/>
  </w:num>
  <w:num w:numId="35">
    <w:abstractNumId w:val="27"/>
  </w:num>
  <w:num w:numId="36">
    <w:abstractNumId w:val="15"/>
  </w:num>
  <w:num w:numId="37">
    <w:abstractNumId w:val="20"/>
  </w:num>
  <w:num w:numId="38">
    <w:abstractNumId w:val="40"/>
  </w:num>
  <w:num w:numId="39">
    <w:abstractNumId w:val="25"/>
  </w:num>
  <w:num w:numId="40">
    <w:abstractNumId w:val="31"/>
  </w:num>
  <w:num w:numId="41">
    <w:abstractNumId w:val="21"/>
  </w:num>
  <w:num w:numId="42">
    <w:abstractNumId w:val="2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84"/>
    <w:rsid w:val="000C2430"/>
    <w:rsid w:val="0010411B"/>
    <w:rsid w:val="001C0161"/>
    <w:rsid w:val="00413EA1"/>
    <w:rsid w:val="0053412C"/>
    <w:rsid w:val="00545F89"/>
    <w:rsid w:val="00645252"/>
    <w:rsid w:val="006D3D74"/>
    <w:rsid w:val="00705143"/>
    <w:rsid w:val="00710149"/>
    <w:rsid w:val="007B050B"/>
    <w:rsid w:val="007B5291"/>
    <w:rsid w:val="007C3F03"/>
    <w:rsid w:val="0083569A"/>
    <w:rsid w:val="00861384"/>
    <w:rsid w:val="009F1408"/>
    <w:rsid w:val="00A8061F"/>
    <w:rsid w:val="00A9204E"/>
    <w:rsid w:val="00AD124E"/>
    <w:rsid w:val="00BE21DD"/>
    <w:rsid w:val="00D4497E"/>
    <w:rsid w:val="00FA6818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BA71"/>
  <w15:chartTrackingRefBased/>
  <w15:docId w15:val="{0F396433-119D-4C15-B53D-2F6FB509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B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UTHI%20RAJAGOPALAN\AppData\Local\Microsoft\Office\16.0\DTS\en-US%7bD83CFF6A-FEF7-42CC-A93B-5280AF549D50%7d\%7bD4585F85-5458-4BDD-B512-8193C2DC41B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871A2F34B434FBCA5116394676A2D" ma:contentTypeVersion="11" ma:contentTypeDescription="Create a new document." ma:contentTypeScope="" ma:versionID="8c7a1402e197bb203f1d5718208c9383">
  <xsd:schema xmlns:xsd="http://www.w3.org/2001/XMLSchema" xmlns:xs="http://www.w3.org/2001/XMLSchema" xmlns:p="http://schemas.microsoft.com/office/2006/metadata/properties" xmlns:ns3="9b754c5b-cab5-4ce4-a253-e90133d19aac" xmlns:ns4="b7978897-178c-462a-b9d4-c093070014a0" targetNamespace="http://schemas.microsoft.com/office/2006/metadata/properties" ma:root="true" ma:fieldsID="80cafe0e177fce85c19c7c9499a69bf9" ns3:_="" ns4:_="">
    <xsd:import namespace="9b754c5b-cab5-4ce4-a253-e90133d19aac"/>
    <xsd:import namespace="b7978897-178c-462a-b9d4-c093070014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4c5b-cab5-4ce4-a253-e90133d19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78897-178c-462a-b9d4-c093070014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80532-82D7-455F-9BC1-408C10EAA0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5299F0-5BBE-46C2-A8FC-FDCCBE7F6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54c5b-cab5-4ce4-a253-e90133d19aac"/>
    <ds:schemaRef ds:uri="b7978897-178c-462a-b9d4-c09307001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37CD3-E2ED-4C69-ACC7-501007284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9b754c5b-cab5-4ce4-a253-e90133d19aac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b7978897-178c-462a-b9d4-c093070014a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{D4585F85-5458-4BDD-B512-8193C2DC41B0}tf02786999_win32.dotx</Template>
  <TotalTime>400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RAJAGOPALAN</dc:creator>
  <cp:keywords/>
  <dc:description/>
  <cp:lastModifiedBy>SRUTHI RAJAGOPALAN 20AO28</cp:lastModifiedBy>
  <cp:revision>2</cp:revision>
  <dcterms:created xsi:type="dcterms:W3CDTF">2021-02-02T11:36:00Z</dcterms:created>
  <dcterms:modified xsi:type="dcterms:W3CDTF">2021-02-03T15:42:00Z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0x01010026F871A2F34B434FBCA5116394676A2D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